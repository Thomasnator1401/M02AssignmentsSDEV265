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EC090" w14:textId="3326C7F4" w:rsidR="0055135A" w:rsidRDefault="0055135A" w:rsidP="00F12CDD">
      <w:pPr>
        <w:spacing w:line="480" w:lineRule="auto"/>
        <w:rPr>
          <w:rFonts w:ascii="Arial" w:hAnsi="Arial" w:cs="Arial"/>
          <w:b/>
          <w:bCs/>
          <w:sz w:val="24"/>
          <w:szCs w:val="24"/>
        </w:rPr>
      </w:pPr>
      <w:r w:rsidRPr="0055135A">
        <w:rPr>
          <w:rFonts w:ascii="Arial" w:hAnsi="Arial" w:cs="Arial"/>
          <w:b/>
          <w:bCs/>
          <w:sz w:val="24"/>
          <w:szCs w:val="24"/>
          <w:u w:val="single"/>
        </w:rPr>
        <w:t>Feasibility Study</w:t>
      </w:r>
      <w:r>
        <w:rPr>
          <w:rFonts w:ascii="Arial" w:hAnsi="Arial" w:cs="Arial"/>
          <w:b/>
          <w:bCs/>
          <w:sz w:val="24"/>
          <w:szCs w:val="24"/>
        </w:rPr>
        <w:t>:</w:t>
      </w:r>
    </w:p>
    <w:p w14:paraId="3CB7F2BD" w14:textId="77777777" w:rsidR="001317BC" w:rsidRPr="0055135A" w:rsidRDefault="001317BC" w:rsidP="00F12CDD">
      <w:pPr>
        <w:spacing w:line="480" w:lineRule="auto"/>
        <w:rPr>
          <w:rFonts w:ascii="Arial" w:hAnsi="Arial" w:cs="Arial"/>
          <w:b/>
          <w:bCs/>
          <w:sz w:val="24"/>
          <w:szCs w:val="24"/>
        </w:rPr>
      </w:pPr>
    </w:p>
    <w:p w14:paraId="2A2440BE" w14:textId="5EB27244" w:rsidR="0055135A" w:rsidRDefault="0055135A" w:rsidP="00F12CDD">
      <w:pPr>
        <w:pStyle w:val="ListParagraph"/>
        <w:numPr>
          <w:ilvl w:val="0"/>
          <w:numId w:val="24"/>
        </w:numPr>
        <w:spacing w:line="480" w:lineRule="auto"/>
        <w:rPr>
          <w:rFonts w:ascii="Arial" w:hAnsi="Arial" w:cs="Arial"/>
          <w:b/>
          <w:bCs/>
          <w:sz w:val="24"/>
          <w:szCs w:val="24"/>
        </w:rPr>
      </w:pPr>
      <w:r w:rsidRPr="0055135A">
        <w:rPr>
          <w:rFonts w:ascii="Arial" w:hAnsi="Arial" w:cs="Arial"/>
          <w:b/>
          <w:bCs/>
          <w:sz w:val="24"/>
          <w:szCs w:val="24"/>
        </w:rPr>
        <w:t>Technical Feasibility</w:t>
      </w:r>
    </w:p>
    <w:p w14:paraId="1E972A4F" w14:textId="77777777" w:rsidR="00BB2B46" w:rsidRPr="00BB2B46" w:rsidRDefault="00BB2B46" w:rsidP="00BB2B46">
      <w:pPr>
        <w:spacing w:line="480" w:lineRule="auto"/>
        <w:rPr>
          <w:rFonts w:ascii="Arial" w:hAnsi="Arial" w:cs="Arial"/>
          <w:b/>
          <w:bCs/>
          <w:sz w:val="24"/>
          <w:szCs w:val="24"/>
        </w:rPr>
      </w:pPr>
    </w:p>
    <w:p w14:paraId="32CB7436" w14:textId="527582AF" w:rsidR="0055135A" w:rsidRDefault="0055135A" w:rsidP="00FA52CA">
      <w:pPr>
        <w:spacing w:line="480" w:lineRule="auto"/>
        <w:ind w:firstLine="720"/>
        <w:rPr>
          <w:rFonts w:ascii="Arial" w:hAnsi="Arial" w:cs="Arial"/>
          <w:sz w:val="24"/>
          <w:szCs w:val="24"/>
        </w:rPr>
      </w:pPr>
      <w:r w:rsidRPr="0055135A">
        <w:rPr>
          <w:rFonts w:ascii="Arial" w:hAnsi="Arial" w:cs="Arial"/>
          <w:sz w:val="24"/>
          <w:szCs w:val="24"/>
        </w:rPr>
        <w:t>The proposed project is technically feasible given the current state of technology. We have identified the necessary software tools and programming languages required for development. Our team possesses the required technical expertise to implement the project efficiently. Additionally, the infrastructure (hardware and software) is readily available and meets the requirements for deployment.</w:t>
      </w:r>
    </w:p>
    <w:p w14:paraId="19F0722B" w14:textId="77777777" w:rsidR="001317BC" w:rsidRPr="0055135A" w:rsidRDefault="001317BC" w:rsidP="001317BC">
      <w:pPr>
        <w:spacing w:line="480" w:lineRule="auto"/>
        <w:rPr>
          <w:rFonts w:ascii="Arial" w:hAnsi="Arial" w:cs="Arial"/>
          <w:sz w:val="24"/>
          <w:szCs w:val="24"/>
        </w:rPr>
      </w:pPr>
    </w:p>
    <w:p w14:paraId="2EB428C2" w14:textId="4BAA42C6" w:rsidR="0055135A" w:rsidRDefault="0055135A" w:rsidP="00F12CDD">
      <w:pPr>
        <w:pStyle w:val="ListParagraph"/>
        <w:numPr>
          <w:ilvl w:val="0"/>
          <w:numId w:val="24"/>
        </w:numPr>
        <w:spacing w:line="480" w:lineRule="auto"/>
        <w:rPr>
          <w:rFonts w:ascii="Arial" w:hAnsi="Arial" w:cs="Arial"/>
          <w:b/>
          <w:bCs/>
          <w:sz w:val="24"/>
          <w:szCs w:val="24"/>
        </w:rPr>
      </w:pPr>
      <w:r w:rsidRPr="0055135A">
        <w:rPr>
          <w:rFonts w:ascii="Arial" w:hAnsi="Arial" w:cs="Arial"/>
          <w:b/>
          <w:bCs/>
          <w:sz w:val="24"/>
          <w:szCs w:val="24"/>
        </w:rPr>
        <w:t>Legal Feasibility</w:t>
      </w:r>
    </w:p>
    <w:p w14:paraId="301694B0" w14:textId="77777777" w:rsidR="00BB2B46" w:rsidRPr="00BB2B46" w:rsidRDefault="00BB2B46" w:rsidP="00BB2B46">
      <w:pPr>
        <w:spacing w:line="480" w:lineRule="auto"/>
        <w:rPr>
          <w:rFonts w:ascii="Arial" w:hAnsi="Arial" w:cs="Arial"/>
          <w:b/>
          <w:bCs/>
          <w:sz w:val="24"/>
          <w:szCs w:val="24"/>
        </w:rPr>
      </w:pPr>
    </w:p>
    <w:p w14:paraId="33212999" w14:textId="6C560DDD" w:rsidR="0055135A" w:rsidRDefault="0055135A" w:rsidP="00FA52CA">
      <w:pPr>
        <w:spacing w:line="480" w:lineRule="auto"/>
        <w:ind w:firstLine="720"/>
        <w:rPr>
          <w:rFonts w:ascii="Arial" w:hAnsi="Arial" w:cs="Arial"/>
          <w:sz w:val="24"/>
          <w:szCs w:val="24"/>
        </w:rPr>
      </w:pPr>
      <w:r w:rsidRPr="0055135A">
        <w:rPr>
          <w:rFonts w:ascii="Arial" w:hAnsi="Arial" w:cs="Arial"/>
          <w:sz w:val="24"/>
          <w:szCs w:val="24"/>
        </w:rPr>
        <w:t>The project complies with all relevant legal regulations and industry standards. We have conducted a review of applicable laws concerning data protection, intellectual property rights, and software licensing. All components of the project will adhere to these legal requirements, ensuring that we avoid potential legal issues during and after development.</w:t>
      </w:r>
    </w:p>
    <w:p w14:paraId="1F494BF0" w14:textId="77777777" w:rsidR="001317BC" w:rsidRPr="0055135A" w:rsidRDefault="001317BC" w:rsidP="001317BC">
      <w:pPr>
        <w:spacing w:line="480" w:lineRule="auto"/>
        <w:rPr>
          <w:rFonts w:ascii="Arial" w:hAnsi="Arial" w:cs="Arial"/>
          <w:sz w:val="24"/>
          <w:szCs w:val="24"/>
        </w:rPr>
      </w:pPr>
    </w:p>
    <w:p w14:paraId="79C44D24" w14:textId="2F188D27" w:rsidR="0055135A" w:rsidRDefault="0055135A" w:rsidP="00F12CDD">
      <w:pPr>
        <w:pStyle w:val="ListParagraph"/>
        <w:numPr>
          <w:ilvl w:val="0"/>
          <w:numId w:val="24"/>
        </w:numPr>
        <w:spacing w:line="480" w:lineRule="auto"/>
        <w:rPr>
          <w:rFonts w:ascii="Arial" w:hAnsi="Arial" w:cs="Arial"/>
          <w:b/>
          <w:bCs/>
          <w:sz w:val="24"/>
          <w:szCs w:val="24"/>
        </w:rPr>
      </w:pPr>
      <w:r w:rsidRPr="0055135A">
        <w:rPr>
          <w:rFonts w:ascii="Arial" w:hAnsi="Arial" w:cs="Arial"/>
          <w:b/>
          <w:bCs/>
          <w:sz w:val="24"/>
          <w:szCs w:val="24"/>
        </w:rPr>
        <w:t>Operational Feasibility</w:t>
      </w:r>
    </w:p>
    <w:p w14:paraId="1E79DBA2" w14:textId="77777777" w:rsidR="00BB2B46" w:rsidRPr="00BB2B46" w:rsidRDefault="00BB2B46" w:rsidP="00BB2B46">
      <w:pPr>
        <w:spacing w:line="480" w:lineRule="auto"/>
        <w:rPr>
          <w:rFonts w:ascii="Arial" w:hAnsi="Arial" w:cs="Arial"/>
          <w:b/>
          <w:bCs/>
          <w:sz w:val="24"/>
          <w:szCs w:val="24"/>
        </w:rPr>
      </w:pPr>
    </w:p>
    <w:p w14:paraId="7AD06073" w14:textId="77777777" w:rsidR="0055135A" w:rsidRDefault="0055135A" w:rsidP="00FA52CA">
      <w:pPr>
        <w:spacing w:line="480" w:lineRule="auto"/>
        <w:ind w:firstLine="720"/>
        <w:rPr>
          <w:rFonts w:ascii="Arial" w:hAnsi="Arial" w:cs="Arial"/>
          <w:sz w:val="24"/>
          <w:szCs w:val="24"/>
        </w:rPr>
      </w:pPr>
      <w:r w:rsidRPr="0055135A">
        <w:rPr>
          <w:rFonts w:ascii="Arial" w:hAnsi="Arial" w:cs="Arial"/>
          <w:sz w:val="24"/>
          <w:szCs w:val="24"/>
        </w:rPr>
        <w:t>Operationally, the project is feasible as it aligns with the current operations of the organization. The implementation plan includes training for staff to ensure smooth integration. We anticipate minimal disruption to existing processes, as the project is designed to enhance current operations rather than overhaul them entirely.</w:t>
      </w:r>
    </w:p>
    <w:p w14:paraId="58B5E6E4" w14:textId="77777777" w:rsidR="001317BC" w:rsidRDefault="001317BC" w:rsidP="001317BC">
      <w:pPr>
        <w:spacing w:line="480" w:lineRule="auto"/>
        <w:rPr>
          <w:rFonts w:ascii="Arial" w:hAnsi="Arial" w:cs="Arial"/>
          <w:sz w:val="24"/>
          <w:szCs w:val="24"/>
        </w:rPr>
      </w:pPr>
    </w:p>
    <w:p w14:paraId="051B91A3" w14:textId="77777777" w:rsidR="001317BC" w:rsidRDefault="001317BC" w:rsidP="001317BC">
      <w:pPr>
        <w:spacing w:line="480" w:lineRule="auto"/>
        <w:rPr>
          <w:rFonts w:ascii="Arial" w:hAnsi="Arial" w:cs="Arial"/>
          <w:sz w:val="24"/>
          <w:szCs w:val="24"/>
        </w:rPr>
      </w:pPr>
    </w:p>
    <w:p w14:paraId="7AE748C1" w14:textId="1D34E9CA" w:rsidR="0055135A" w:rsidRDefault="0055135A" w:rsidP="00FA52CA">
      <w:pPr>
        <w:pStyle w:val="ListParagraph"/>
        <w:numPr>
          <w:ilvl w:val="0"/>
          <w:numId w:val="24"/>
        </w:numPr>
        <w:spacing w:line="480" w:lineRule="auto"/>
        <w:rPr>
          <w:rFonts w:ascii="Arial" w:hAnsi="Arial" w:cs="Arial"/>
          <w:b/>
          <w:bCs/>
          <w:sz w:val="24"/>
          <w:szCs w:val="24"/>
        </w:rPr>
      </w:pPr>
      <w:r w:rsidRPr="00FA52CA">
        <w:rPr>
          <w:rFonts w:ascii="Arial" w:hAnsi="Arial" w:cs="Arial"/>
          <w:b/>
          <w:bCs/>
          <w:sz w:val="24"/>
          <w:szCs w:val="24"/>
        </w:rPr>
        <w:t>Time Feasibility</w:t>
      </w:r>
    </w:p>
    <w:p w14:paraId="1C2070EE" w14:textId="77777777" w:rsidR="008A3B32" w:rsidRPr="008A3B32" w:rsidRDefault="008A3B32" w:rsidP="008A3B32">
      <w:pPr>
        <w:spacing w:line="480" w:lineRule="auto"/>
        <w:rPr>
          <w:rFonts w:ascii="Arial" w:hAnsi="Arial" w:cs="Arial"/>
          <w:b/>
          <w:bCs/>
          <w:sz w:val="24"/>
          <w:szCs w:val="24"/>
        </w:rPr>
      </w:pPr>
    </w:p>
    <w:p w14:paraId="30AA014B" w14:textId="5B77CDA7" w:rsidR="00FA52CA" w:rsidRDefault="0055135A" w:rsidP="001317BC">
      <w:pPr>
        <w:spacing w:line="480" w:lineRule="auto"/>
        <w:ind w:firstLine="720"/>
        <w:rPr>
          <w:rFonts w:ascii="Arial" w:hAnsi="Arial" w:cs="Arial"/>
          <w:sz w:val="24"/>
          <w:szCs w:val="24"/>
        </w:rPr>
      </w:pPr>
      <w:r w:rsidRPr="0055135A">
        <w:rPr>
          <w:rFonts w:ascii="Arial" w:hAnsi="Arial" w:cs="Arial"/>
          <w:sz w:val="24"/>
          <w:szCs w:val="24"/>
        </w:rPr>
        <w:t>The project can be completed within the proposed timeframe of the semester. We have created a detailed project timeline that outlines key milestones and deadlines. Although the requirements are ambitious, our team is committed to meeting these deadlines. If necessary, we could prioritize core functionalities and defer less critical features to future phases.</w:t>
      </w:r>
    </w:p>
    <w:p w14:paraId="3213923C" w14:textId="77777777" w:rsidR="001317BC" w:rsidRPr="0055135A" w:rsidRDefault="001317BC" w:rsidP="008A3B32">
      <w:pPr>
        <w:spacing w:line="480" w:lineRule="auto"/>
        <w:rPr>
          <w:rFonts w:ascii="Arial" w:hAnsi="Arial" w:cs="Arial"/>
          <w:sz w:val="24"/>
          <w:szCs w:val="24"/>
        </w:rPr>
      </w:pPr>
    </w:p>
    <w:p w14:paraId="4E3DD9E1" w14:textId="38AF5D5C" w:rsidR="001317BC" w:rsidRDefault="0055135A" w:rsidP="001317BC">
      <w:pPr>
        <w:pStyle w:val="ListParagraph"/>
        <w:numPr>
          <w:ilvl w:val="0"/>
          <w:numId w:val="24"/>
        </w:numPr>
        <w:spacing w:line="480" w:lineRule="auto"/>
        <w:rPr>
          <w:rFonts w:ascii="Arial" w:hAnsi="Arial" w:cs="Arial"/>
          <w:b/>
          <w:bCs/>
          <w:sz w:val="24"/>
          <w:szCs w:val="24"/>
        </w:rPr>
      </w:pPr>
      <w:r w:rsidRPr="0055135A">
        <w:rPr>
          <w:rFonts w:ascii="Arial" w:hAnsi="Arial" w:cs="Arial"/>
          <w:b/>
          <w:bCs/>
          <w:sz w:val="24"/>
          <w:szCs w:val="24"/>
        </w:rPr>
        <w:t>Economic Feasibility</w:t>
      </w:r>
    </w:p>
    <w:p w14:paraId="629336F8" w14:textId="77777777" w:rsidR="001317BC" w:rsidRPr="001317BC" w:rsidRDefault="001317BC" w:rsidP="001317BC">
      <w:pPr>
        <w:spacing w:line="480" w:lineRule="auto"/>
        <w:rPr>
          <w:rFonts w:ascii="Arial" w:hAnsi="Arial" w:cs="Arial"/>
          <w:b/>
          <w:bCs/>
          <w:sz w:val="24"/>
          <w:szCs w:val="24"/>
        </w:rPr>
      </w:pPr>
    </w:p>
    <w:p w14:paraId="0A85CBEA" w14:textId="1EC9C5CD" w:rsidR="0055135A" w:rsidRPr="00F12CDD" w:rsidRDefault="0055135A" w:rsidP="00F12CDD">
      <w:pPr>
        <w:spacing w:line="480" w:lineRule="auto"/>
        <w:rPr>
          <w:rFonts w:ascii="Arial" w:hAnsi="Arial" w:cs="Arial"/>
          <w:b/>
          <w:bCs/>
          <w:sz w:val="24"/>
          <w:szCs w:val="24"/>
        </w:rPr>
      </w:pPr>
      <w:r w:rsidRPr="0055135A">
        <w:rPr>
          <w:rFonts w:ascii="Arial" w:hAnsi="Arial" w:cs="Arial"/>
          <w:b/>
          <w:bCs/>
          <w:sz w:val="24"/>
          <w:szCs w:val="24"/>
          <w:u w:val="single"/>
        </w:rPr>
        <w:t>Projected Profitability</w:t>
      </w:r>
      <w:r>
        <w:rPr>
          <w:rFonts w:ascii="Arial" w:hAnsi="Arial" w:cs="Arial"/>
          <w:b/>
          <w:bCs/>
          <w:sz w:val="24"/>
          <w:szCs w:val="24"/>
        </w:rPr>
        <w:t>:</w:t>
      </w:r>
    </w:p>
    <w:p w14:paraId="49EC8C40" w14:textId="77777777" w:rsidR="0055135A" w:rsidRDefault="0055135A" w:rsidP="00FA52CA">
      <w:pPr>
        <w:spacing w:line="480" w:lineRule="auto"/>
        <w:ind w:firstLine="720"/>
        <w:rPr>
          <w:rFonts w:ascii="Arial" w:hAnsi="Arial" w:cs="Arial"/>
          <w:sz w:val="24"/>
          <w:szCs w:val="24"/>
        </w:rPr>
      </w:pPr>
      <w:r w:rsidRPr="0055135A">
        <w:rPr>
          <w:rFonts w:ascii="Arial" w:hAnsi="Arial" w:cs="Arial"/>
          <w:sz w:val="24"/>
          <w:szCs w:val="24"/>
        </w:rPr>
        <w:t>The project is expected to yield significant returns on investment (ROI). Based on market research, we anticipate a demand for the product that will lead to increased revenue within the first year of launch.</w:t>
      </w:r>
    </w:p>
    <w:p w14:paraId="494FA355" w14:textId="77777777" w:rsidR="001317BC" w:rsidRPr="0055135A" w:rsidRDefault="001317BC" w:rsidP="001317BC">
      <w:pPr>
        <w:spacing w:line="480" w:lineRule="auto"/>
        <w:rPr>
          <w:rFonts w:ascii="Arial" w:hAnsi="Arial" w:cs="Arial"/>
          <w:sz w:val="24"/>
          <w:szCs w:val="24"/>
        </w:rPr>
      </w:pPr>
    </w:p>
    <w:p w14:paraId="694CBA70" w14:textId="1F321440" w:rsidR="0055135A" w:rsidRPr="0055135A" w:rsidRDefault="0055135A" w:rsidP="00F12CDD">
      <w:pPr>
        <w:spacing w:line="480" w:lineRule="auto"/>
        <w:rPr>
          <w:rFonts w:ascii="Arial" w:hAnsi="Arial" w:cs="Arial"/>
          <w:b/>
          <w:bCs/>
          <w:sz w:val="24"/>
          <w:szCs w:val="24"/>
        </w:rPr>
      </w:pPr>
      <w:r w:rsidRPr="0055135A">
        <w:rPr>
          <w:rFonts w:ascii="Arial" w:hAnsi="Arial" w:cs="Arial"/>
          <w:b/>
          <w:bCs/>
          <w:sz w:val="24"/>
          <w:szCs w:val="24"/>
          <w:u w:val="single"/>
        </w:rPr>
        <w:t>Total Cost of Completion</w:t>
      </w:r>
      <w:r w:rsidRPr="0055135A">
        <w:rPr>
          <w:rFonts w:ascii="Arial" w:hAnsi="Arial" w:cs="Arial"/>
          <w:b/>
          <w:bCs/>
          <w:sz w:val="24"/>
          <w:szCs w:val="24"/>
        </w:rPr>
        <w:t>:</w:t>
      </w:r>
    </w:p>
    <w:p w14:paraId="7AE93AB4" w14:textId="2A50634C" w:rsidR="00F12CDD" w:rsidRDefault="0055135A" w:rsidP="00FA52CA">
      <w:pPr>
        <w:spacing w:line="480" w:lineRule="auto"/>
        <w:ind w:firstLine="720"/>
        <w:rPr>
          <w:rFonts w:ascii="Arial" w:hAnsi="Arial" w:cs="Arial"/>
          <w:sz w:val="24"/>
          <w:szCs w:val="24"/>
        </w:rPr>
      </w:pPr>
      <w:r w:rsidRPr="0055135A">
        <w:rPr>
          <w:rFonts w:ascii="Arial" w:hAnsi="Arial" w:cs="Arial"/>
          <w:sz w:val="24"/>
          <w:szCs w:val="24"/>
        </w:rPr>
        <w:t xml:space="preserve">The estimated total cost of the project includes development, testing, and deployment expenses, which we have projected to be approximately </w:t>
      </w:r>
      <w:r w:rsidR="00A14D42">
        <w:rPr>
          <w:rFonts w:ascii="Arial" w:hAnsi="Arial" w:cs="Arial"/>
          <w:sz w:val="24"/>
          <w:szCs w:val="24"/>
        </w:rPr>
        <w:t>$3,000,000</w:t>
      </w:r>
      <w:r w:rsidRPr="0055135A">
        <w:rPr>
          <w:rFonts w:ascii="Arial" w:hAnsi="Arial" w:cs="Arial"/>
          <w:sz w:val="24"/>
          <w:szCs w:val="24"/>
        </w:rPr>
        <w:t>. This includes resources such as software licenses, hardware upgrades, and personnel costs.</w:t>
      </w:r>
    </w:p>
    <w:p w14:paraId="366AEAF7" w14:textId="77777777" w:rsidR="001317BC" w:rsidRDefault="001317BC" w:rsidP="001317BC">
      <w:pPr>
        <w:spacing w:line="480" w:lineRule="auto"/>
        <w:rPr>
          <w:rFonts w:ascii="Arial" w:hAnsi="Arial" w:cs="Arial"/>
          <w:sz w:val="24"/>
          <w:szCs w:val="24"/>
        </w:rPr>
      </w:pPr>
    </w:p>
    <w:p w14:paraId="6EA87180" w14:textId="629B4D16" w:rsidR="0055135A" w:rsidRPr="00F12CDD" w:rsidRDefault="0055135A" w:rsidP="00F12CDD">
      <w:pPr>
        <w:spacing w:line="480" w:lineRule="auto"/>
        <w:rPr>
          <w:rFonts w:ascii="Arial" w:hAnsi="Arial" w:cs="Arial"/>
          <w:sz w:val="24"/>
          <w:szCs w:val="24"/>
        </w:rPr>
      </w:pPr>
      <w:r w:rsidRPr="0055135A">
        <w:rPr>
          <w:rFonts w:ascii="Arial" w:hAnsi="Arial" w:cs="Arial"/>
          <w:b/>
          <w:bCs/>
          <w:sz w:val="24"/>
          <w:szCs w:val="24"/>
          <w:u w:val="single"/>
        </w:rPr>
        <w:t>Estimated Investment by Outside Parties</w:t>
      </w:r>
      <w:r w:rsidRPr="0055135A">
        <w:rPr>
          <w:rFonts w:ascii="Arial" w:hAnsi="Arial" w:cs="Arial"/>
          <w:b/>
          <w:bCs/>
          <w:sz w:val="24"/>
          <w:szCs w:val="24"/>
        </w:rPr>
        <w:t>:</w:t>
      </w:r>
    </w:p>
    <w:p w14:paraId="45946597" w14:textId="6A73CE69" w:rsidR="0055135A" w:rsidRDefault="0055135A" w:rsidP="00FA52CA">
      <w:pPr>
        <w:spacing w:line="480" w:lineRule="auto"/>
        <w:ind w:firstLine="720"/>
        <w:rPr>
          <w:rFonts w:ascii="Arial" w:hAnsi="Arial" w:cs="Arial"/>
          <w:sz w:val="24"/>
          <w:szCs w:val="24"/>
        </w:rPr>
      </w:pPr>
      <w:r w:rsidRPr="0055135A">
        <w:rPr>
          <w:rFonts w:ascii="Arial" w:hAnsi="Arial" w:cs="Arial"/>
          <w:sz w:val="24"/>
          <w:szCs w:val="24"/>
        </w:rPr>
        <w:t xml:space="preserve">We are actively seeking investment from external stakeholders, including potential partnerships with organizations interested in </w:t>
      </w:r>
      <w:r w:rsidR="00A14D42" w:rsidRPr="0055135A">
        <w:rPr>
          <w:rFonts w:ascii="Arial" w:hAnsi="Arial" w:cs="Arial"/>
          <w:sz w:val="24"/>
          <w:szCs w:val="24"/>
        </w:rPr>
        <w:t>technology</w:t>
      </w:r>
      <w:r w:rsidRPr="0055135A">
        <w:rPr>
          <w:rFonts w:ascii="Arial" w:hAnsi="Arial" w:cs="Arial"/>
          <w:sz w:val="24"/>
          <w:szCs w:val="24"/>
        </w:rPr>
        <w:t>. Initial discussions suggest interest in funding approximately [insert estimated amount] of the total project cost.</w:t>
      </w:r>
    </w:p>
    <w:p w14:paraId="22AD6B1C" w14:textId="77777777" w:rsidR="001317BC" w:rsidRPr="0055135A" w:rsidRDefault="001317BC" w:rsidP="001317BC">
      <w:pPr>
        <w:spacing w:line="480" w:lineRule="auto"/>
        <w:rPr>
          <w:rFonts w:ascii="Arial" w:hAnsi="Arial" w:cs="Arial"/>
          <w:sz w:val="24"/>
          <w:szCs w:val="24"/>
        </w:rPr>
      </w:pPr>
    </w:p>
    <w:p w14:paraId="0A775A15" w14:textId="77777777" w:rsidR="001317BC" w:rsidRDefault="001317BC" w:rsidP="00F12CDD">
      <w:pPr>
        <w:spacing w:line="480" w:lineRule="auto"/>
        <w:rPr>
          <w:rFonts w:ascii="Arial" w:hAnsi="Arial" w:cs="Arial"/>
          <w:b/>
          <w:bCs/>
          <w:sz w:val="24"/>
          <w:szCs w:val="24"/>
          <w:u w:val="single"/>
        </w:rPr>
      </w:pPr>
    </w:p>
    <w:p w14:paraId="45D1553D" w14:textId="77777777" w:rsidR="001317BC" w:rsidRDefault="001317BC" w:rsidP="00F12CDD">
      <w:pPr>
        <w:spacing w:line="480" w:lineRule="auto"/>
        <w:rPr>
          <w:rFonts w:ascii="Arial" w:hAnsi="Arial" w:cs="Arial"/>
          <w:b/>
          <w:bCs/>
          <w:sz w:val="24"/>
          <w:szCs w:val="24"/>
          <w:u w:val="single"/>
        </w:rPr>
      </w:pPr>
    </w:p>
    <w:p w14:paraId="47BF2BE0" w14:textId="1FC78F4E" w:rsidR="0055135A" w:rsidRDefault="0055135A" w:rsidP="00F12CDD">
      <w:pPr>
        <w:spacing w:line="480" w:lineRule="auto"/>
        <w:rPr>
          <w:rFonts w:ascii="Arial" w:hAnsi="Arial" w:cs="Arial"/>
          <w:b/>
          <w:bCs/>
          <w:sz w:val="24"/>
          <w:szCs w:val="24"/>
        </w:rPr>
      </w:pPr>
      <w:r w:rsidRPr="0055135A">
        <w:rPr>
          <w:rFonts w:ascii="Arial" w:hAnsi="Arial" w:cs="Arial"/>
          <w:b/>
          <w:bCs/>
          <w:sz w:val="24"/>
          <w:szCs w:val="24"/>
          <w:u w:val="single"/>
        </w:rPr>
        <w:t>Contribution to Organizational Objectives</w:t>
      </w:r>
      <w:r w:rsidRPr="0055135A">
        <w:rPr>
          <w:rFonts w:ascii="Arial" w:hAnsi="Arial" w:cs="Arial"/>
          <w:b/>
          <w:bCs/>
          <w:sz w:val="24"/>
          <w:szCs w:val="24"/>
        </w:rPr>
        <w:t>:</w:t>
      </w:r>
    </w:p>
    <w:p w14:paraId="6E777173" w14:textId="77777777" w:rsidR="0055135A" w:rsidRDefault="0055135A" w:rsidP="00FA52CA">
      <w:pPr>
        <w:spacing w:line="480" w:lineRule="auto"/>
        <w:ind w:firstLine="720"/>
        <w:rPr>
          <w:rFonts w:ascii="Arial" w:hAnsi="Arial" w:cs="Arial"/>
          <w:sz w:val="24"/>
          <w:szCs w:val="24"/>
        </w:rPr>
      </w:pPr>
      <w:r w:rsidRPr="0055135A">
        <w:rPr>
          <w:rFonts w:ascii="Arial" w:hAnsi="Arial" w:cs="Arial"/>
          <w:sz w:val="24"/>
          <w:szCs w:val="24"/>
        </w:rPr>
        <w:t>The system directly contributes to the overall objectives of the organization by enhancing customer satisfaction and streamlining operations. This aligns with our strategic goals of increasing market share and improving service delivery.</w:t>
      </w:r>
    </w:p>
    <w:p w14:paraId="26C66951" w14:textId="1EAF66AB" w:rsidR="0055135A" w:rsidRDefault="0055135A" w:rsidP="00F12CDD">
      <w:pPr>
        <w:spacing w:line="480" w:lineRule="auto"/>
        <w:rPr>
          <w:rFonts w:ascii="Arial" w:hAnsi="Arial" w:cs="Arial"/>
          <w:b/>
          <w:bCs/>
          <w:sz w:val="24"/>
          <w:szCs w:val="24"/>
        </w:rPr>
      </w:pPr>
      <w:r w:rsidRPr="0055135A">
        <w:rPr>
          <w:rFonts w:ascii="Arial" w:hAnsi="Arial" w:cs="Arial"/>
          <w:b/>
          <w:bCs/>
          <w:sz w:val="24"/>
          <w:szCs w:val="24"/>
          <w:u w:val="single"/>
        </w:rPr>
        <w:t>Implementation Within Schedule and Budget</w:t>
      </w:r>
      <w:r w:rsidRPr="0055135A">
        <w:rPr>
          <w:rFonts w:ascii="Arial" w:hAnsi="Arial" w:cs="Arial"/>
          <w:b/>
          <w:bCs/>
          <w:sz w:val="24"/>
          <w:szCs w:val="24"/>
        </w:rPr>
        <w:t>:</w:t>
      </w:r>
    </w:p>
    <w:p w14:paraId="65354077" w14:textId="36FED5DE" w:rsidR="00FA52CA" w:rsidRDefault="0055135A" w:rsidP="001317BC">
      <w:pPr>
        <w:spacing w:line="480" w:lineRule="auto"/>
        <w:ind w:firstLine="720"/>
        <w:rPr>
          <w:rFonts w:ascii="Arial" w:hAnsi="Arial" w:cs="Arial"/>
          <w:sz w:val="24"/>
          <w:szCs w:val="24"/>
        </w:rPr>
      </w:pPr>
      <w:r w:rsidRPr="0055135A">
        <w:rPr>
          <w:rFonts w:ascii="Arial" w:hAnsi="Arial" w:cs="Arial"/>
          <w:sz w:val="24"/>
          <w:szCs w:val="24"/>
        </w:rPr>
        <w:t>The current technology allows for implementation within the set schedule and budget. Our team is proficient in the tools necessary for development, ensuring we can deliver quality outcomes on time.</w:t>
      </w:r>
    </w:p>
    <w:p w14:paraId="43A42DB6" w14:textId="37738154" w:rsidR="0055135A" w:rsidRDefault="0055135A" w:rsidP="00F12CDD">
      <w:pPr>
        <w:spacing w:line="480" w:lineRule="auto"/>
        <w:rPr>
          <w:rFonts w:ascii="Arial" w:hAnsi="Arial" w:cs="Arial"/>
          <w:b/>
          <w:bCs/>
          <w:sz w:val="24"/>
          <w:szCs w:val="24"/>
        </w:rPr>
      </w:pPr>
      <w:r w:rsidRPr="0055135A">
        <w:rPr>
          <w:rFonts w:ascii="Arial" w:hAnsi="Arial" w:cs="Arial"/>
          <w:b/>
          <w:bCs/>
          <w:sz w:val="24"/>
          <w:szCs w:val="24"/>
          <w:u w:val="single"/>
        </w:rPr>
        <w:t>Integration with Other Systems</w:t>
      </w:r>
      <w:r w:rsidRPr="0055135A">
        <w:rPr>
          <w:rFonts w:ascii="Arial" w:hAnsi="Arial" w:cs="Arial"/>
          <w:b/>
          <w:bCs/>
          <w:sz w:val="24"/>
          <w:szCs w:val="24"/>
        </w:rPr>
        <w:t>:</w:t>
      </w:r>
    </w:p>
    <w:p w14:paraId="51A19F20" w14:textId="77777777" w:rsidR="0055135A" w:rsidRDefault="0055135A" w:rsidP="00FA52CA">
      <w:pPr>
        <w:spacing w:line="480" w:lineRule="auto"/>
        <w:ind w:firstLine="720"/>
        <w:rPr>
          <w:rFonts w:ascii="Arial" w:hAnsi="Arial" w:cs="Arial"/>
          <w:sz w:val="24"/>
          <w:szCs w:val="24"/>
        </w:rPr>
      </w:pPr>
      <w:r w:rsidRPr="0055135A">
        <w:rPr>
          <w:rFonts w:ascii="Arial" w:hAnsi="Arial" w:cs="Arial"/>
          <w:sz w:val="24"/>
          <w:szCs w:val="24"/>
        </w:rPr>
        <w:t>The new system will be designed to integrate seamlessly with existing organizational systems. We have mapped out the integration points and will ensure that data flows smoothly between systems, minimizing disruption and enhancing overall functionality.</w:t>
      </w:r>
    </w:p>
    <w:p w14:paraId="67B242C6" w14:textId="1BE960BC" w:rsidR="001317BC" w:rsidRDefault="001317BC">
      <w:pPr>
        <w:rPr>
          <w:rFonts w:ascii="Arial" w:hAnsi="Arial" w:cs="Arial"/>
          <w:b/>
          <w:bCs/>
          <w:sz w:val="24"/>
          <w:szCs w:val="24"/>
          <w:u w:val="single"/>
        </w:rPr>
      </w:pPr>
    </w:p>
    <w:p w14:paraId="1893C2D2" w14:textId="215F7FB0" w:rsidR="0055135A" w:rsidRDefault="0055135A" w:rsidP="00F12CDD">
      <w:pPr>
        <w:spacing w:line="480" w:lineRule="auto"/>
        <w:rPr>
          <w:rFonts w:ascii="Arial" w:hAnsi="Arial" w:cs="Arial"/>
          <w:b/>
          <w:bCs/>
          <w:sz w:val="24"/>
          <w:szCs w:val="24"/>
        </w:rPr>
      </w:pPr>
      <w:r w:rsidRPr="0055135A">
        <w:rPr>
          <w:rFonts w:ascii="Arial" w:hAnsi="Arial" w:cs="Arial"/>
          <w:b/>
          <w:bCs/>
          <w:sz w:val="24"/>
          <w:szCs w:val="24"/>
          <w:u w:val="single"/>
        </w:rPr>
        <w:t>Cost-Benefit Analysis</w:t>
      </w:r>
      <w:r w:rsidRPr="0055135A">
        <w:rPr>
          <w:rFonts w:ascii="Arial" w:hAnsi="Arial" w:cs="Arial"/>
          <w:b/>
          <w:bCs/>
          <w:sz w:val="24"/>
          <w:szCs w:val="24"/>
        </w:rPr>
        <w:t>:</w:t>
      </w:r>
    </w:p>
    <w:p w14:paraId="497117A9" w14:textId="2BE2FEB3" w:rsidR="00A9204E" w:rsidRPr="0055135A" w:rsidRDefault="0055135A" w:rsidP="00FA52CA">
      <w:pPr>
        <w:spacing w:line="480" w:lineRule="auto"/>
        <w:ind w:firstLine="720"/>
        <w:rPr>
          <w:rFonts w:ascii="Arial" w:hAnsi="Arial" w:cs="Arial"/>
          <w:sz w:val="24"/>
          <w:szCs w:val="24"/>
        </w:rPr>
      </w:pPr>
      <w:r w:rsidRPr="0055135A">
        <w:rPr>
          <w:rFonts w:ascii="Arial" w:hAnsi="Arial" w:cs="Arial"/>
          <w:sz w:val="24"/>
          <w:szCs w:val="24"/>
        </w:rPr>
        <w:t>In conclusion, the feasibility study indicates that the project is viable across all dimensions: technical, legal, operational, time, and economic. While we are confident in our ability to meet the requirements within the semester, we recognize that prioritizing certain features may enhance our chances of success. For instance, if we encounter unforeseen challenges, we may delay the implementation of advanced analytics features in favor of core functionalities that deliver immediate value. This approach will allow us to manage risks effectively while still meeting the primary goals of the project.</w:t>
      </w:r>
    </w:p>
    <w:sectPr w:rsidR="00A9204E" w:rsidRPr="0055135A" w:rsidSect="0055135A">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540F1" w14:textId="77777777" w:rsidR="00F12CDD" w:rsidRDefault="00F12CDD" w:rsidP="00F12CDD">
      <w:r>
        <w:separator/>
      </w:r>
    </w:p>
  </w:endnote>
  <w:endnote w:type="continuationSeparator" w:id="0">
    <w:p w14:paraId="00D06A12" w14:textId="77777777" w:rsidR="00F12CDD" w:rsidRDefault="00F12CDD" w:rsidP="00F12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2A6EE" w14:textId="77777777" w:rsidR="00592ABE" w:rsidRDefault="00592A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 w:val="24"/>
        <w:szCs w:val="24"/>
      </w:rPr>
      <w:id w:val="-1099555056"/>
      <w:docPartObj>
        <w:docPartGallery w:val="Page Numbers (Bottom of Page)"/>
        <w:docPartUnique/>
      </w:docPartObj>
    </w:sdtPr>
    <w:sdtEndPr>
      <w:rPr>
        <w:noProof/>
      </w:rPr>
    </w:sdtEndPr>
    <w:sdtContent>
      <w:p w14:paraId="5513A0D6" w14:textId="73C171E7" w:rsidR="00592ABE" w:rsidRPr="00592ABE" w:rsidRDefault="00592ABE">
        <w:pPr>
          <w:pStyle w:val="Footer"/>
          <w:jc w:val="right"/>
          <w:rPr>
            <w:rFonts w:ascii="Arial" w:hAnsi="Arial" w:cs="Arial"/>
            <w:sz w:val="24"/>
            <w:szCs w:val="24"/>
          </w:rPr>
        </w:pPr>
        <w:r w:rsidRPr="00592ABE">
          <w:rPr>
            <w:rFonts w:ascii="Arial" w:hAnsi="Arial" w:cs="Arial"/>
            <w:sz w:val="24"/>
            <w:szCs w:val="24"/>
          </w:rPr>
          <w:fldChar w:fldCharType="begin"/>
        </w:r>
        <w:r w:rsidRPr="00592ABE">
          <w:rPr>
            <w:rFonts w:ascii="Arial" w:hAnsi="Arial" w:cs="Arial"/>
            <w:sz w:val="24"/>
            <w:szCs w:val="24"/>
          </w:rPr>
          <w:instrText xml:space="preserve"> PAGE   \* MERGEFORMAT </w:instrText>
        </w:r>
        <w:r w:rsidRPr="00592ABE">
          <w:rPr>
            <w:rFonts w:ascii="Arial" w:hAnsi="Arial" w:cs="Arial"/>
            <w:sz w:val="24"/>
            <w:szCs w:val="24"/>
          </w:rPr>
          <w:fldChar w:fldCharType="separate"/>
        </w:r>
        <w:r w:rsidRPr="00592ABE">
          <w:rPr>
            <w:rFonts w:ascii="Arial" w:hAnsi="Arial" w:cs="Arial"/>
            <w:noProof/>
            <w:sz w:val="24"/>
            <w:szCs w:val="24"/>
          </w:rPr>
          <w:t>2</w:t>
        </w:r>
        <w:r w:rsidRPr="00592ABE">
          <w:rPr>
            <w:rFonts w:ascii="Arial" w:hAnsi="Arial" w:cs="Arial"/>
            <w:noProof/>
            <w:sz w:val="24"/>
            <w:szCs w:val="24"/>
          </w:rPr>
          <w:fldChar w:fldCharType="end"/>
        </w:r>
      </w:p>
    </w:sdtContent>
  </w:sdt>
  <w:p w14:paraId="33274B86" w14:textId="77777777" w:rsidR="00592ABE" w:rsidRPr="00592ABE" w:rsidRDefault="00592ABE">
    <w:pPr>
      <w:pStyle w:val="Footer"/>
      <w:rPr>
        <w:rFonts w:ascii="Arial" w:hAnsi="Arial" w:cs="Arial"/>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7FD78" w14:textId="77777777" w:rsidR="00592ABE" w:rsidRDefault="00592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04F62" w14:textId="77777777" w:rsidR="00F12CDD" w:rsidRDefault="00F12CDD" w:rsidP="00F12CDD">
      <w:r>
        <w:separator/>
      </w:r>
    </w:p>
  </w:footnote>
  <w:footnote w:type="continuationSeparator" w:id="0">
    <w:p w14:paraId="2AB7E00F" w14:textId="77777777" w:rsidR="00F12CDD" w:rsidRDefault="00F12CDD" w:rsidP="00F12C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F7E80" w14:textId="77777777" w:rsidR="00592ABE" w:rsidRDefault="00592A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326F3" w14:textId="189FBED1" w:rsidR="00F12CDD" w:rsidRDefault="00F12CDD" w:rsidP="00F12CDD">
    <w:pPr>
      <w:pStyle w:val="Header"/>
      <w:jc w:val="right"/>
      <w:rPr>
        <w:rFonts w:ascii="Arial" w:hAnsi="Arial" w:cs="Arial"/>
        <w:sz w:val="24"/>
        <w:szCs w:val="24"/>
      </w:rPr>
    </w:pPr>
    <w:r>
      <w:rPr>
        <w:rFonts w:ascii="Arial" w:hAnsi="Arial" w:cs="Arial"/>
        <w:sz w:val="24"/>
        <w:szCs w:val="24"/>
      </w:rPr>
      <w:t>Thomas B Woolum</w:t>
    </w:r>
  </w:p>
  <w:p w14:paraId="096E395B" w14:textId="3167BB75" w:rsidR="00F12CDD" w:rsidRPr="00F12CDD" w:rsidRDefault="00F12CDD" w:rsidP="00F12CDD">
    <w:pPr>
      <w:pStyle w:val="Header"/>
      <w:jc w:val="right"/>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DATE \@ "M/d/yyyy" </w:instrText>
    </w:r>
    <w:r>
      <w:rPr>
        <w:rFonts w:ascii="Arial" w:hAnsi="Arial" w:cs="Arial"/>
        <w:sz w:val="24"/>
        <w:szCs w:val="24"/>
      </w:rPr>
      <w:fldChar w:fldCharType="separate"/>
    </w:r>
    <w:r w:rsidR="007113E3">
      <w:rPr>
        <w:rFonts w:ascii="Arial" w:hAnsi="Arial" w:cs="Arial"/>
        <w:noProof/>
        <w:sz w:val="24"/>
        <w:szCs w:val="24"/>
      </w:rPr>
      <w:t>10/29/2024</w:t>
    </w:r>
    <w:r>
      <w:rPr>
        <w:rFonts w:ascii="Arial" w:hAnsi="Arial" w:cs="Arial"/>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DC80F" w14:textId="77777777" w:rsidR="00592ABE" w:rsidRDefault="00592A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CC7ED9"/>
    <w:multiLevelType w:val="hybridMultilevel"/>
    <w:tmpl w:val="F65A6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822550952">
    <w:abstractNumId w:val="20"/>
  </w:num>
  <w:num w:numId="2" w16cid:durableId="1841895931">
    <w:abstractNumId w:val="12"/>
  </w:num>
  <w:num w:numId="3" w16cid:durableId="2010331357">
    <w:abstractNumId w:val="10"/>
  </w:num>
  <w:num w:numId="4" w16cid:durableId="1247619126">
    <w:abstractNumId w:val="22"/>
  </w:num>
  <w:num w:numId="5" w16cid:durableId="1710955629">
    <w:abstractNumId w:val="13"/>
  </w:num>
  <w:num w:numId="6" w16cid:durableId="2077320875">
    <w:abstractNumId w:val="17"/>
  </w:num>
  <w:num w:numId="7" w16cid:durableId="1392995948">
    <w:abstractNumId w:val="19"/>
  </w:num>
  <w:num w:numId="8" w16cid:durableId="1911571443">
    <w:abstractNumId w:val="9"/>
  </w:num>
  <w:num w:numId="9" w16cid:durableId="1151407892">
    <w:abstractNumId w:val="7"/>
  </w:num>
  <w:num w:numId="10" w16cid:durableId="1862159900">
    <w:abstractNumId w:val="6"/>
  </w:num>
  <w:num w:numId="11" w16cid:durableId="1117068274">
    <w:abstractNumId w:val="5"/>
  </w:num>
  <w:num w:numId="12" w16cid:durableId="1645427154">
    <w:abstractNumId w:val="4"/>
  </w:num>
  <w:num w:numId="13" w16cid:durableId="1005791715">
    <w:abstractNumId w:val="8"/>
  </w:num>
  <w:num w:numId="14" w16cid:durableId="2008632451">
    <w:abstractNumId w:val="3"/>
  </w:num>
  <w:num w:numId="15" w16cid:durableId="1509832686">
    <w:abstractNumId w:val="2"/>
  </w:num>
  <w:num w:numId="16" w16cid:durableId="2004625863">
    <w:abstractNumId w:val="1"/>
  </w:num>
  <w:num w:numId="17" w16cid:durableId="761990123">
    <w:abstractNumId w:val="0"/>
  </w:num>
  <w:num w:numId="18" w16cid:durableId="670910940">
    <w:abstractNumId w:val="15"/>
  </w:num>
  <w:num w:numId="19" w16cid:durableId="1473326399">
    <w:abstractNumId w:val="16"/>
  </w:num>
  <w:num w:numId="20" w16cid:durableId="361126658">
    <w:abstractNumId w:val="21"/>
  </w:num>
  <w:num w:numId="21" w16cid:durableId="2010208385">
    <w:abstractNumId w:val="18"/>
  </w:num>
  <w:num w:numId="22" w16cid:durableId="1318994521">
    <w:abstractNumId w:val="11"/>
  </w:num>
  <w:num w:numId="23" w16cid:durableId="234318518">
    <w:abstractNumId w:val="23"/>
  </w:num>
  <w:num w:numId="24" w16cid:durableId="3037822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35A"/>
    <w:rsid w:val="00083C20"/>
    <w:rsid w:val="001317BC"/>
    <w:rsid w:val="0013267D"/>
    <w:rsid w:val="001610B1"/>
    <w:rsid w:val="00247C50"/>
    <w:rsid w:val="003A748B"/>
    <w:rsid w:val="0055135A"/>
    <w:rsid w:val="00592ABE"/>
    <w:rsid w:val="00645252"/>
    <w:rsid w:val="00645491"/>
    <w:rsid w:val="006D3D74"/>
    <w:rsid w:val="007113E3"/>
    <w:rsid w:val="0083569A"/>
    <w:rsid w:val="008A3B32"/>
    <w:rsid w:val="00A14D42"/>
    <w:rsid w:val="00A9204E"/>
    <w:rsid w:val="00BB2B46"/>
    <w:rsid w:val="00C80674"/>
    <w:rsid w:val="00D55A18"/>
    <w:rsid w:val="00DA00F4"/>
    <w:rsid w:val="00F12CDD"/>
    <w:rsid w:val="00FA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36177"/>
  <w15:chartTrackingRefBased/>
  <w15:docId w15:val="{2367B861-9FF2-4468-A9F0-D90CC8A5D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551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Local\Microsoft\Office\16.0\DTS\en-US%7bE5AC0B06-4A6F-420E-A966-94EC3D2B8A6B%7d\%7b18D3AB9D-FA0E-4359-9249-B225BBF4AEC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{18D3AB9D-FA0E-4359-9249-B225BBF4AEC0}tf02786999_win32</Template>
  <TotalTime>1</TotalTime>
  <Pages>3</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 Woolum</cp:lastModifiedBy>
  <cp:revision>2</cp:revision>
  <dcterms:created xsi:type="dcterms:W3CDTF">2024-10-29T23:26:00Z</dcterms:created>
  <dcterms:modified xsi:type="dcterms:W3CDTF">2024-10-29T23:26:00Z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